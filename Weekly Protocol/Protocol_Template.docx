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C142CB" w14:textId="1272539D" w:rsidR="00A9204E" w:rsidRPr="00377929" w:rsidRDefault="009C684F" w:rsidP="009C684F">
      <w:pPr>
        <w:pStyle w:val="Heading1"/>
        <w:jc w:val="center"/>
        <w:rPr>
          <w:lang w:val="en-GB"/>
        </w:rPr>
      </w:pPr>
      <w:r w:rsidRPr="00377929">
        <w:rPr>
          <w:lang w:val="en-GB"/>
        </w:rPr>
        <w:t>Protocol</w:t>
      </w:r>
      <w:r w:rsidR="00981280" w:rsidRPr="00377929">
        <w:rPr>
          <w:lang w:val="en-GB"/>
        </w:rPr>
        <w:t xml:space="preserve">: </w:t>
      </w:r>
      <w:r w:rsidRPr="00377929">
        <w:rPr>
          <w:lang w:val="en-GB"/>
        </w:rPr>
        <w:t xml:space="preserve"> </w:t>
      </w:r>
      <w:r w:rsidR="00981280" w:rsidRPr="00377929">
        <w:rPr>
          <w:lang w:val="en-GB"/>
        </w:rPr>
        <w:t xml:space="preserve">Week 1 </w:t>
      </w:r>
    </w:p>
    <w:p w14:paraId="04395373" w14:textId="5CDCC373" w:rsidR="00981280" w:rsidRDefault="00981280" w:rsidP="00981280">
      <w:pPr>
        <w:pStyle w:val="Heading2"/>
        <w:jc w:val="center"/>
        <w:rPr>
          <w:lang w:val="en-GB"/>
        </w:rPr>
      </w:pPr>
      <w:r w:rsidRPr="00981280">
        <w:rPr>
          <w:lang w:val="en-GB"/>
        </w:rPr>
        <w:t>Written by Aditya B</w:t>
      </w:r>
      <w:r>
        <w:rPr>
          <w:lang w:val="en-GB"/>
        </w:rPr>
        <w:t xml:space="preserve">haradwaj </w:t>
      </w:r>
    </w:p>
    <w:p w14:paraId="510E7D74" w14:textId="718BAB10" w:rsidR="00981280" w:rsidRPr="00981280" w:rsidRDefault="00981280" w:rsidP="00981280">
      <w:pPr>
        <w:pStyle w:val="Heading3"/>
        <w:jc w:val="center"/>
        <w:rPr>
          <w:lang w:val="en-GB"/>
        </w:rPr>
      </w:pPr>
      <w:r>
        <w:rPr>
          <w:lang w:val="de-DE"/>
        </w:rPr>
        <w:t>(12.06.2024)</w:t>
      </w:r>
    </w:p>
    <w:p w14:paraId="6D05083E" w14:textId="77777777" w:rsidR="00981280" w:rsidRDefault="00981280" w:rsidP="00981280">
      <w:pPr>
        <w:rPr>
          <w:lang w:val="en-GB"/>
        </w:rPr>
      </w:pPr>
    </w:p>
    <w:p w14:paraId="21EEE171" w14:textId="77777777" w:rsidR="006A26A4" w:rsidRDefault="006A26A4" w:rsidP="00377929">
      <w:pPr>
        <w:pStyle w:val="Heading3"/>
        <w:spacing w:line="360" w:lineRule="auto"/>
      </w:pPr>
      <w:r>
        <w:t>Team Responsibilities</w:t>
      </w:r>
    </w:p>
    <w:p w14:paraId="644B8391" w14:textId="77777777" w:rsidR="006A26A4" w:rsidRPr="00377929" w:rsidRDefault="006A26A4" w:rsidP="00377929">
      <w:pPr>
        <w:pStyle w:val="ListParagraph"/>
        <w:numPr>
          <w:ilvl w:val="0"/>
          <w:numId w:val="38"/>
        </w:numPr>
        <w:spacing w:before="100" w:beforeAutospacing="1" w:after="100" w:afterAutospacing="1" w:line="360" w:lineRule="auto"/>
        <w:rPr>
          <w:color w:val="000000" w:themeColor="text1"/>
        </w:rPr>
      </w:pPr>
      <w:r>
        <w:rPr>
          <w:rStyle w:val="Strong"/>
        </w:rPr>
        <w:t>Server &amp; Client</w:t>
      </w:r>
      <w:r>
        <w:t xml:space="preserve">: </w:t>
      </w:r>
      <w:r w:rsidRPr="00377929">
        <w:rPr>
          <w:color w:val="000000" w:themeColor="text1"/>
        </w:rPr>
        <w:t>Yili and Yuanyuan</w:t>
      </w:r>
    </w:p>
    <w:p w14:paraId="257A2773" w14:textId="77777777" w:rsidR="006A26A4" w:rsidRPr="00377929" w:rsidRDefault="006A26A4" w:rsidP="00377929">
      <w:pPr>
        <w:pStyle w:val="ListParagraph"/>
        <w:numPr>
          <w:ilvl w:val="0"/>
          <w:numId w:val="38"/>
        </w:numPr>
        <w:spacing w:before="100" w:beforeAutospacing="1" w:after="100" w:afterAutospacing="1" w:line="360" w:lineRule="auto"/>
        <w:rPr>
          <w:color w:val="000000" w:themeColor="text1"/>
        </w:rPr>
      </w:pPr>
      <w:r w:rsidRPr="00377929">
        <w:rPr>
          <w:rStyle w:val="Strong"/>
          <w:color w:val="000000" w:themeColor="text1"/>
        </w:rPr>
        <w:t>GUI and Model</w:t>
      </w:r>
      <w:r w:rsidRPr="00377929">
        <w:rPr>
          <w:color w:val="000000" w:themeColor="text1"/>
        </w:rPr>
        <w:t>: Ugur, Jun-Wei, and Aditya</w:t>
      </w:r>
    </w:p>
    <w:p w14:paraId="558F2E47" w14:textId="426E8892" w:rsidR="006A26A4" w:rsidRDefault="006A26A4" w:rsidP="00377929">
      <w:pPr>
        <w:pStyle w:val="ListParagraph"/>
        <w:numPr>
          <w:ilvl w:val="0"/>
          <w:numId w:val="38"/>
        </w:numPr>
        <w:spacing w:before="100" w:beforeAutospacing="1" w:after="100" w:afterAutospacing="1" w:line="360" w:lineRule="auto"/>
      </w:pPr>
      <w:r>
        <w:t>Aditya is flexible and will be available to assist both parts as needed.</w:t>
      </w:r>
    </w:p>
    <w:p w14:paraId="70EF42C4" w14:textId="77777777" w:rsidR="006A26A4" w:rsidRDefault="006A26A4" w:rsidP="00377929">
      <w:pPr>
        <w:pStyle w:val="Heading3"/>
        <w:spacing w:line="360" w:lineRule="auto"/>
      </w:pPr>
      <w:r>
        <w:t>Project Milestones</w:t>
      </w:r>
    </w:p>
    <w:p w14:paraId="25E14567" w14:textId="78C6E9C8" w:rsidR="006A26A4" w:rsidRDefault="006A26A4" w:rsidP="00377929">
      <w:pPr>
        <w:numPr>
          <w:ilvl w:val="0"/>
          <w:numId w:val="39"/>
        </w:numPr>
        <w:spacing w:before="100" w:beforeAutospacing="1" w:after="100" w:afterAutospacing="1" w:line="360" w:lineRule="auto"/>
      </w:pPr>
      <w:r>
        <w:rPr>
          <w:rStyle w:val="Strong"/>
        </w:rPr>
        <w:t>First Tasks Completion</w:t>
      </w:r>
      <w:r>
        <w:rPr>
          <w:rStyle w:val="Strong"/>
        </w:rPr>
        <w:t xml:space="preserve"> before 17.06.-</w:t>
      </w:r>
    </w:p>
    <w:p w14:paraId="4E303EFC" w14:textId="26B0F4A8" w:rsidR="006A26A4" w:rsidRDefault="006A26A4" w:rsidP="00377929">
      <w:pPr>
        <w:numPr>
          <w:ilvl w:val="1"/>
          <w:numId w:val="39"/>
        </w:numPr>
        <w:spacing w:before="100" w:beforeAutospacing="1" w:after="100" w:afterAutospacing="1" w:line="360" w:lineRule="auto"/>
      </w:pPr>
      <w:r>
        <w:t>Deadline: Saturday/Sunday this week.</w:t>
      </w:r>
      <w:r>
        <w:t xml:space="preserve"> </w:t>
      </w:r>
    </w:p>
    <w:p w14:paraId="2BED16B9" w14:textId="30B2C201" w:rsidR="006A26A4" w:rsidRDefault="006A26A4" w:rsidP="00377929">
      <w:pPr>
        <w:numPr>
          <w:ilvl w:val="0"/>
          <w:numId w:val="39"/>
        </w:numPr>
        <w:spacing w:before="100" w:beforeAutospacing="1" w:after="100" w:afterAutospacing="1" w:line="360" w:lineRule="auto"/>
      </w:pPr>
      <w:r>
        <w:rPr>
          <w:rStyle w:val="Strong"/>
        </w:rPr>
        <w:t>Presentation on 24.06.</w:t>
      </w:r>
      <w:r>
        <w:t>:</w:t>
      </w:r>
    </w:p>
    <w:p w14:paraId="4BA4E523" w14:textId="5BCE726F" w:rsidR="006A26A4" w:rsidRDefault="006A26A4" w:rsidP="00377929">
      <w:pPr>
        <w:numPr>
          <w:ilvl w:val="1"/>
          <w:numId w:val="39"/>
        </w:numPr>
        <w:spacing w:before="100" w:beforeAutospacing="1" w:after="100" w:afterAutospacing="1" w:line="360" w:lineRule="auto"/>
      </w:pPr>
      <w:r>
        <w:t>We sh</w:t>
      </w:r>
      <w:r w:rsidR="00377929">
        <w:t xml:space="preserve">all </w:t>
      </w:r>
      <w:r>
        <w:t>have a running offline version of the game to present.</w:t>
      </w:r>
    </w:p>
    <w:p w14:paraId="6F868514" w14:textId="54C95A95" w:rsidR="006A26A4" w:rsidRDefault="006A26A4" w:rsidP="00377929">
      <w:pPr>
        <w:numPr>
          <w:ilvl w:val="1"/>
          <w:numId w:val="39"/>
        </w:numPr>
        <w:spacing w:before="100" w:beforeAutospacing="1" w:after="100" w:afterAutospacing="1" w:line="360" w:lineRule="auto"/>
      </w:pPr>
      <w:r>
        <w:t>Presentation on 24.06.2024:</w:t>
      </w:r>
    </w:p>
    <w:p w14:paraId="16AC5245" w14:textId="77777777" w:rsidR="006A26A4" w:rsidRDefault="006A26A4" w:rsidP="00377929">
      <w:pPr>
        <w:numPr>
          <w:ilvl w:val="2"/>
          <w:numId w:val="39"/>
        </w:numPr>
        <w:spacing w:before="100" w:beforeAutospacing="1" w:after="100" w:afterAutospacing="1" w:line="360" w:lineRule="auto"/>
      </w:pPr>
      <w:r>
        <w:t>3 minutes of gameplay demonstration</w:t>
      </w:r>
    </w:p>
    <w:p w14:paraId="6BDCDA3C" w14:textId="259F99B1" w:rsidR="006A26A4" w:rsidRDefault="006A26A4" w:rsidP="00377929">
      <w:pPr>
        <w:numPr>
          <w:ilvl w:val="2"/>
          <w:numId w:val="39"/>
        </w:numPr>
        <w:spacing w:before="100" w:beforeAutospacing="1" w:after="100" w:afterAutospacing="1" w:line="360" w:lineRule="auto"/>
      </w:pPr>
      <w:r>
        <w:t>1-2 minutes of slides (slides contain the roadmap for the upcoming weeks)</w:t>
      </w:r>
    </w:p>
    <w:p w14:paraId="12AD2058" w14:textId="77777777" w:rsidR="006A26A4" w:rsidRDefault="006A26A4" w:rsidP="00377929">
      <w:pPr>
        <w:numPr>
          <w:ilvl w:val="0"/>
          <w:numId w:val="39"/>
        </w:numPr>
        <w:spacing w:before="100" w:beforeAutospacing="1" w:after="100" w:afterAutospacing="1" w:line="360" w:lineRule="auto"/>
      </w:pPr>
      <w:r>
        <w:rPr>
          <w:rStyle w:val="Strong"/>
        </w:rPr>
        <w:t>Required Project Features</w:t>
      </w:r>
      <w:r>
        <w:t>:</w:t>
      </w:r>
    </w:p>
    <w:p w14:paraId="16BE7CDB" w14:textId="77777777" w:rsidR="006A26A4" w:rsidRDefault="006A26A4" w:rsidP="00377929">
      <w:pPr>
        <w:numPr>
          <w:ilvl w:val="1"/>
          <w:numId w:val="39"/>
        </w:numPr>
        <w:spacing w:before="100" w:beforeAutospacing="1" w:after="100" w:afterAutospacing="1" w:line="360" w:lineRule="auto"/>
      </w:pPr>
      <w:r>
        <w:t>Deadline: 01.07.2024</w:t>
      </w:r>
    </w:p>
    <w:p w14:paraId="24C88978" w14:textId="77777777" w:rsidR="006A26A4" w:rsidRDefault="006A26A4" w:rsidP="00377929">
      <w:pPr>
        <w:numPr>
          <w:ilvl w:val="1"/>
          <w:numId w:val="39"/>
        </w:numPr>
        <w:spacing w:before="100" w:beforeAutospacing="1" w:after="100" w:afterAutospacing="1" w:line="360" w:lineRule="auto"/>
      </w:pPr>
      <w:r>
        <w:t>Focus on advanced features after this date.</w:t>
      </w:r>
    </w:p>
    <w:p w14:paraId="3C4E8501" w14:textId="2BB31D91" w:rsidR="006A26A4" w:rsidRDefault="006A26A4" w:rsidP="00377929">
      <w:pPr>
        <w:pStyle w:val="Heading3"/>
        <w:spacing w:line="360" w:lineRule="auto"/>
      </w:pPr>
      <w:r>
        <w:t>Documentation</w:t>
      </w:r>
    </w:p>
    <w:p w14:paraId="2B514AFC" w14:textId="77777777" w:rsidR="006A26A4" w:rsidRDefault="006A26A4" w:rsidP="00377929">
      <w:pPr>
        <w:numPr>
          <w:ilvl w:val="0"/>
          <w:numId w:val="29"/>
        </w:numPr>
        <w:spacing w:before="100" w:beforeAutospacing="1" w:after="100" w:afterAutospacing="1" w:line="360" w:lineRule="auto"/>
      </w:pPr>
      <w:r>
        <w:rPr>
          <w:rStyle w:val="Strong"/>
        </w:rPr>
        <w:t>Weekly Scrum Reports</w:t>
      </w:r>
      <w:r>
        <w:t>:</w:t>
      </w:r>
    </w:p>
    <w:p w14:paraId="68B6744B" w14:textId="77777777" w:rsidR="006A26A4" w:rsidRDefault="006A26A4" w:rsidP="00377929">
      <w:pPr>
        <w:numPr>
          <w:ilvl w:val="1"/>
          <w:numId w:val="29"/>
        </w:numPr>
        <w:spacing w:before="100" w:beforeAutospacing="1" w:after="100" w:afterAutospacing="1" w:line="360" w:lineRule="auto"/>
      </w:pPr>
      <w:r>
        <w:t>All team members must upload their individual weekly scrum reports to their respective folders on GitLab.</w:t>
      </w:r>
    </w:p>
    <w:p w14:paraId="3A985DC7" w14:textId="77777777" w:rsidR="006A26A4" w:rsidRDefault="006A26A4" w:rsidP="00377929">
      <w:pPr>
        <w:numPr>
          <w:ilvl w:val="1"/>
          <w:numId w:val="29"/>
        </w:numPr>
        <w:spacing w:before="100" w:beforeAutospacing="1" w:after="100" w:afterAutospacing="1" w:line="360" w:lineRule="auto"/>
      </w:pPr>
      <w:r>
        <w:t xml:space="preserve">Templates for the scrum report and team policy will be </w:t>
      </w:r>
      <w:r w:rsidRPr="00377929">
        <w:rPr>
          <w:color w:val="FF0000"/>
        </w:rPr>
        <w:t xml:space="preserve">provided by </w:t>
      </w:r>
      <w:r w:rsidRPr="00377929">
        <w:rPr>
          <w:b/>
          <w:bCs/>
          <w:i/>
          <w:iCs/>
          <w:color w:val="FF0000"/>
          <w:sz w:val="24"/>
          <w:szCs w:val="24"/>
        </w:rPr>
        <w:t>Francis.</w:t>
      </w:r>
    </w:p>
    <w:p w14:paraId="025270CA" w14:textId="77777777" w:rsidR="006A26A4" w:rsidRDefault="006A26A4" w:rsidP="00377929">
      <w:pPr>
        <w:pStyle w:val="Heading3"/>
        <w:spacing w:line="360" w:lineRule="auto"/>
      </w:pPr>
      <w:r>
        <w:t>Development Guidelines</w:t>
      </w:r>
    </w:p>
    <w:p w14:paraId="2FBDB287" w14:textId="77777777" w:rsidR="006A26A4" w:rsidRDefault="006A26A4" w:rsidP="00377929">
      <w:pPr>
        <w:numPr>
          <w:ilvl w:val="0"/>
          <w:numId w:val="30"/>
        </w:numPr>
        <w:spacing w:before="100" w:beforeAutospacing="1" w:after="100" w:afterAutospacing="1" w:line="360" w:lineRule="auto"/>
      </w:pPr>
      <w:r>
        <w:rPr>
          <w:rStyle w:val="Strong"/>
        </w:rPr>
        <w:t>Unit Tests</w:t>
      </w:r>
      <w:r>
        <w:t>:</w:t>
      </w:r>
    </w:p>
    <w:p w14:paraId="1B76A0EA" w14:textId="77777777" w:rsidR="006A26A4" w:rsidRDefault="006A26A4" w:rsidP="00377929">
      <w:pPr>
        <w:numPr>
          <w:ilvl w:val="1"/>
          <w:numId w:val="30"/>
        </w:numPr>
        <w:spacing w:before="100" w:beforeAutospacing="1" w:after="100" w:afterAutospacing="1" w:line="360" w:lineRule="auto"/>
      </w:pPr>
      <w:r>
        <w:t>Build unit tests for different features.</w:t>
      </w:r>
    </w:p>
    <w:p w14:paraId="31080082" w14:textId="77777777" w:rsidR="006A26A4" w:rsidRDefault="006A26A4" w:rsidP="00377929">
      <w:pPr>
        <w:numPr>
          <w:ilvl w:val="1"/>
          <w:numId w:val="30"/>
        </w:numPr>
        <w:spacing w:before="100" w:beforeAutospacing="1" w:after="100" w:afterAutospacing="1" w:line="360" w:lineRule="auto"/>
      </w:pPr>
      <w:r>
        <w:lastRenderedPageBreak/>
        <w:t>Refer to previous projects for assistance if needed.</w:t>
      </w:r>
    </w:p>
    <w:p w14:paraId="1B084A5A" w14:textId="77777777" w:rsidR="006A26A4" w:rsidRDefault="006A26A4" w:rsidP="00377929">
      <w:pPr>
        <w:pStyle w:val="Heading3"/>
        <w:spacing w:line="360" w:lineRule="auto"/>
      </w:pPr>
      <w:r>
        <w:t>Action Items for the Week</w:t>
      </w:r>
    </w:p>
    <w:p w14:paraId="28193158" w14:textId="77777777" w:rsidR="006A26A4" w:rsidRDefault="006A26A4" w:rsidP="00377929">
      <w:pPr>
        <w:numPr>
          <w:ilvl w:val="0"/>
          <w:numId w:val="31"/>
        </w:numPr>
        <w:spacing w:before="100" w:beforeAutospacing="1" w:after="100" w:afterAutospacing="1" w:line="360" w:lineRule="auto"/>
      </w:pPr>
      <w:r>
        <w:rPr>
          <w:rStyle w:val="Strong"/>
        </w:rPr>
        <w:t>Mockups</w:t>
      </w:r>
      <w:r>
        <w:t>: Ugur &amp; Jun-Wei</w:t>
      </w:r>
    </w:p>
    <w:p w14:paraId="6986BDDB" w14:textId="77777777" w:rsidR="006A26A4" w:rsidRDefault="006A26A4" w:rsidP="00377929">
      <w:pPr>
        <w:numPr>
          <w:ilvl w:val="0"/>
          <w:numId w:val="31"/>
        </w:numPr>
        <w:spacing w:before="100" w:beforeAutospacing="1" w:after="100" w:afterAutospacing="1" w:line="360" w:lineRule="auto"/>
      </w:pPr>
      <w:r>
        <w:rPr>
          <w:rStyle w:val="Strong"/>
        </w:rPr>
        <w:t>Work Packages</w:t>
      </w:r>
      <w:r>
        <w:t>: Aditya</w:t>
      </w:r>
    </w:p>
    <w:p w14:paraId="712E5FEF" w14:textId="77777777" w:rsidR="006A26A4" w:rsidRDefault="006A26A4" w:rsidP="00377929">
      <w:pPr>
        <w:numPr>
          <w:ilvl w:val="0"/>
          <w:numId w:val="31"/>
        </w:numPr>
        <w:spacing w:before="100" w:beforeAutospacing="1" w:after="100" w:afterAutospacing="1" w:line="360" w:lineRule="auto"/>
      </w:pPr>
      <w:r>
        <w:rPr>
          <w:rStyle w:val="Strong"/>
        </w:rPr>
        <w:t>Sequence Diagrams</w:t>
      </w:r>
      <w:r>
        <w:t>: Yili &amp; Yuanyuan</w:t>
      </w:r>
    </w:p>
    <w:p w14:paraId="1B234AD0" w14:textId="77777777" w:rsidR="006A26A4" w:rsidRDefault="006A26A4" w:rsidP="00377929">
      <w:pPr>
        <w:numPr>
          <w:ilvl w:val="0"/>
          <w:numId w:val="31"/>
        </w:numPr>
        <w:spacing w:before="100" w:beforeAutospacing="1" w:after="100" w:afterAutospacing="1" w:line="360" w:lineRule="auto"/>
      </w:pPr>
      <w:r>
        <w:rPr>
          <w:rStyle w:val="Strong"/>
        </w:rPr>
        <w:t>Create Branches</w:t>
      </w:r>
      <w:r>
        <w:t>: All team members</w:t>
      </w:r>
    </w:p>
    <w:p w14:paraId="33F9D21F" w14:textId="77777777" w:rsidR="006A26A4" w:rsidRDefault="006A26A4" w:rsidP="00377929">
      <w:pPr>
        <w:numPr>
          <w:ilvl w:val="0"/>
          <w:numId w:val="31"/>
        </w:numPr>
        <w:spacing w:before="100" w:beforeAutospacing="1" w:after="100" w:afterAutospacing="1" w:line="360" w:lineRule="auto"/>
      </w:pPr>
      <w:r>
        <w:rPr>
          <w:rStyle w:val="Strong"/>
        </w:rPr>
        <w:t>Create Issues</w:t>
      </w:r>
      <w:r>
        <w:t>: All team members</w:t>
      </w:r>
    </w:p>
    <w:p w14:paraId="11FED0D2" w14:textId="77777777" w:rsidR="006A26A4" w:rsidRDefault="006A26A4" w:rsidP="00377929">
      <w:pPr>
        <w:numPr>
          <w:ilvl w:val="0"/>
          <w:numId w:val="31"/>
        </w:numPr>
        <w:spacing w:before="100" w:beforeAutospacing="1" w:after="100" w:afterAutospacing="1" w:line="360" w:lineRule="auto"/>
      </w:pPr>
      <w:r>
        <w:rPr>
          <w:rStyle w:val="Strong"/>
        </w:rPr>
        <w:t>New Directories for Documentation</w:t>
      </w:r>
      <w:r>
        <w:t>: Aditya</w:t>
      </w:r>
    </w:p>
    <w:p w14:paraId="779DCECB" w14:textId="36CB448D" w:rsidR="006A26A4" w:rsidRDefault="00377929" w:rsidP="00377929">
      <w:pPr>
        <w:pStyle w:val="Heading3"/>
        <w:spacing w:line="360" w:lineRule="auto"/>
      </w:pPr>
      <w:r>
        <w:t>General</w:t>
      </w:r>
    </w:p>
    <w:p w14:paraId="7C133F06" w14:textId="77777777" w:rsidR="006A26A4" w:rsidRDefault="006A26A4" w:rsidP="00377929">
      <w:pPr>
        <w:numPr>
          <w:ilvl w:val="0"/>
          <w:numId w:val="32"/>
        </w:numPr>
        <w:spacing w:before="100" w:beforeAutospacing="1" w:after="100" w:afterAutospacing="1" w:line="360" w:lineRule="auto"/>
      </w:pPr>
      <w:r>
        <w:rPr>
          <w:rStyle w:val="Strong"/>
        </w:rPr>
        <w:t>Pair Programming</w:t>
      </w:r>
      <w:r>
        <w:t>:</w:t>
      </w:r>
    </w:p>
    <w:p w14:paraId="0965BDFF" w14:textId="77777777" w:rsidR="006A26A4" w:rsidRDefault="006A26A4" w:rsidP="00377929">
      <w:pPr>
        <w:numPr>
          <w:ilvl w:val="1"/>
          <w:numId w:val="32"/>
        </w:numPr>
        <w:spacing w:before="100" w:beforeAutospacing="1" w:after="100" w:afterAutospacing="1" w:line="360" w:lineRule="auto"/>
      </w:pPr>
      <w:r>
        <w:t>Suggested by Francis to enhance team understanding and code quality.</w:t>
      </w:r>
    </w:p>
    <w:p w14:paraId="1F369A02" w14:textId="5DD56F94" w:rsidR="006A26A4" w:rsidRDefault="006A26A4" w:rsidP="00377929">
      <w:pPr>
        <w:numPr>
          <w:ilvl w:val="0"/>
          <w:numId w:val="32"/>
        </w:numPr>
        <w:spacing w:before="100" w:beforeAutospacing="1" w:after="100" w:afterAutospacing="1" w:line="360" w:lineRule="auto"/>
      </w:pPr>
      <w:r>
        <w:rPr>
          <w:rStyle w:val="Strong"/>
        </w:rPr>
        <w:t xml:space="preserve">New </w:t>
      </w:r>
      <w:r w:rsidR="00377929">
        <w:rPr>
          <w:rStyle w:val="Strong"/>
        </w:rPr>
        <w:t>Discord</w:t>
      </w:r>
      <w:r>
        <w:rPr>
          <w:rStyle w:val="Strong"/>
        </w:rPr>
        <w:t xml:space="preserve"> Channel</w:t>
      </w:r>
      <w:r>
        <w:t>:</w:t>
      </w:r>
    </w:p>
    <w:p w14:paraId="0CBF0550" w14:textId="77777777" w:rsidR="006A26A4" w:rsidRDefault="006A26A4" w:rsidP="00377929">
      <w:pPr>
        <w:numPr>
          <w:ilvl w:val="1"/>
          <w:numId w:val="32"/>
        </w:numPr>
        <w:spacing w:before="100" w:beforeAutospacing="1" w:after="100" w:afterAutospacing="1" w:line="360" w:lineRule="auto"/>
      </w:pPr>
      <w:r>
        <w:t xml:space="preserve">Aditya created a new channel </w:t>
      </w:r>
      <w:r w:rsidRPr="00377929">
        <w:rPr>
          <w:i/>
          <w:iCs/>
          <w:color w:val="FF0000"/>
        </w:rPr>
        <w:t>“</w:t>
      </w:r>
      <w:proofErr w:type="spellStart"/>
      <w:r w:rsidRPr="00377929">
        <w:rPr>
          <w:i/>
          <w:iCs/>
          <w:color w:val="FF0000"/>
        </w:rPr>
        <w:t>fragen</w:t>
      </w:r>
      <w:proofErr w:type="spellEnd"/>
      <w:r w:rsidRPr="00377929">
        <w:rPr>
          <w:i/>
          <w:iCs/>
          <w:color w:val="FF0000"/>
        </w:rPr>
        <w:t>-an-</w:t>
      </w:r>
      <w:proofErr w:type="spellStart"/>
      <w:r w:rsidRPr="00377929">
        <w:rPr>
          <w:i/>
          <w:iCs/>
          <w:color w:val="FF0000"/>
        </w:rPr>
        <w:t>francis</w:t>
      </w:r>
      <w:proofErr w:type="spellEnd"/>
      <w:r w:rsidRPr="00377929">
        <w:rPr>
          <w:i/>
          <w:iCs/>
          <w:color w:val="FF0000"/>
        </w:rPr>
        <w:t>”</w:t>
      </w:r>
      <w:r w:rsidRPr="00377929">
        <w:rPr>
          <w:color w:val="FF0000"/>
        </w:rPr>
        <w:t xml:space="preserve"> </w:t>
      </w:r>
      <w:r>
        <w:t>in the Group Project Server to organize the chat and make it easier for Francis to filter and respond to questions and information.</w:t>
      </w:r>
    </w:p>
    <w:p w14:paraId="173B8596" w14:textId="77777777" w:rsidR="006A26A4" w:rsidRPr="006A26A4" w:rsidRDefault="006A26A4" w:rsidP="00377929">
      <w:pPr>
        <w:spacing w:line="360" w:lineRule="auto"/>
      </w:pPr>
    </w:p>
    <w:p w14:paraId="0978A81E" w14:textId="77777777" w:rsidR="006A26A4" w:rsidRPr="006A26A4" w:rsidRDefault="006A26A4" w:rsidP="00377929">
      <w:pPr>
        <w:spacing w:line="360" w:lineRule="auto"/>
      </w:pPr>
    </w:p>
    <w:p w14:paraId="5BA98E1A" w14:textId="77777777" w:rsidR="006A26A4" w:rsidRDefault="006A26A4" w:rsidP="00377929">
      <w:pPr>
        <w:spacing w:line="360" w:lineRule="auto"/>
        <w:rPr>
          <w:lang w:val="en-GB"/>
        </w:rPr>
      </w:pPr>
    </w:p>
    <w:p w14:paraId="087175AC" w14:textId="77777777" w:rsidR="006A26A4" w:rsidRDefault="006A26A4" w:rsidP="00377929">
      <w:pPr>
        <w:spacing w:line="360" w:lineRule="auto"/>
        <w:rPr>
          <w:lang w:val="en-GB"/>
        </w:rPr>
      </w:pPr>
    </w:p>
    <w:p w14:paraId="5E9A3566" w14:textId="77777777" w:rsidR="006A26A4" w:rsidRDefault="006A26A4" w:rsidP="00377929">
      <w:pPr>
        <w:spacing w:line="360" w:lineRule="auto"/>
        <w:rPr>
          <w:lang w:val="en-GB"/>
        </w:rPr>
      </w:pPr>
    </w:p>
    <w:p w14:paraId="4E7F84A7" w14:textId="77777777" w:rsidR="006A26A4" w:rsidRDefault="006A26A4" w:rsidP="00377929">
      <w:pPr>
        <w:spacing w:line="360" w:lineRule="auto"/>
        <w:rPr>
          <w:lang w:val="en-GB"/>
        </w:rPr>
      </w:pPr>
    </w:p>
    <w:p w14:paraId="5BD77853" w14:textId="77777777" w:rsidR="006A26A4" w:rsidRDefault="006A26A4" w:rsidP="00377929">
      <w:pPr>
        <w:spacing w:line="360" w:lineRule="auto"/>
        <w:rPr>
          <w:lang w:val="en-GB"/>
        </w:rPr>
      </w:pPr>
    </w:p>
    <w:p w14:paraId="6F5078AA" w14:textId="77777777" w:rsidR="006A26A4" w:rsidRDefault="006A26A4" w:rsidP="00377929">
      <w:pPr>
        <w:spacing w:line="360" w:lineRule="auto"/>
        <w:rPr>
          <w:lang w:val="en-GB"/>
        </w:rPr>
      </w:pPr>
    </w:p>
    <w:p w14:paraId="5B69FBA0" w14:textId="77777777" w:rsidR="006A26A4" w:rsidRPr="006A26A4" w:rsidRDefault="006A26A4" w:rsidP="00981280"/>
    <w:sectPr w:rsidR="006A26A4" w:rsidRPr="006A26A4" w:rsidSect="00DA7847">
      <w:headerReference w:type="default" r:id="rId10"/>
      <w:pgSz w:w="12240" w:h="15840"/>
      <w:pgMar w:top="1440" w:right="1440" w:bottom="1440" w:left="1440" w:header="454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4167EB" w14:textId="77777777" w:rsidR="008B6A8D" w:rsidRDefault="008B6A8D" w:rsidP="00377929">
      <w:r>
        <w:separator/>
      </w:r>
    </w:p>
  </w:endnote>
  <w:endnote w:type="continuationSeparator" w:id="0">
    <w:p w14:paraId="0D03517C" w14:textId="77777777" w:rsidR="008B6A8D" w:rsidRDefault="008B6A8D" w:rsidP="00377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73D4FC" w14:textId="77777777" w:rsidR="008B6A8D" w:rsidRDefault="008B6A8D" w:rsidP="00377929">
      <w:r>
        <w:separator/>
      </w:r>
    </w:p>
  </w:footnote>
  <w:footnote w:type="continuationSeparator" w:id="0">
    <w:p w14:paraId="0EFFDC1B" w14:textId="77777777" w:rsidR="008B6A8D" w:rsidRDefault="008B6A8D" w:rsidP="003779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EB1535" w14:textId="48C29699" w:rsidR="00377929" w:rsidRPr="00DA7847" w:rsidRDefault="00377929">
    <w:pPr>
      <w:pStyle w:val="Header"/>
      <w:rPr>
        <w:lang w:val="de-DE"/>
      </w:rPr>
    </w:pPr>
    <w:r w:rsidRPr="00377929">
      <w:rPr>
        <w:noProof/>
        <w:color w:val="8496B0" w:themeColor="text2" w:themeTint="99"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81FB2EE" wp14:editId="03202CF5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2A6F47" w14:textId="69E96051" w:rsidR="00377929" w:rsidRPr="00DA7847" w:rsidRDefault="00377929" w:rsidP="00DA7847">
                          <w:pPr>
                            <w:jc w:val="right"/>
                            <w:rPr>
                              <w:rFonts w:asciiTheme="majorHAnsi" w:hAnsiTheme="majorHAnsi" w:cstheme="majorHAnsi"/>
                              <w:noProof/>
                              <w:lang w:val="en-GB"/>
                            </w:rPr>
                          </w:pPr>
                          <w:r w:rsidRPr="00DA7847">
                            <w:rPr>
                              <w:rFonts w:asciiTheme="majorHAnsi" w:hAnsiTheme="majorHAnsi" w:cstheme="majorHAnsi"/>
                              <w:noProof/>
                              <w:lang w:val="en-GB"/>
                            </w:rPr>
                            <w:t>SEP JAVA Group 1</w:t>
                          </w:r>
                          <w:r w:rsidR="00DA7847">
                            <w:rPr>
                              <w:rFonts w:asciiTheme="majorHAnsi" w:hAnsiTheme="majorHAnsi" w:cstheme="majorHAnsi"/>
                              <w:noProof/>
                              <w:lang w:val="en-GB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1FB2EE" id="_x0000_t202" coordsize="21600,21600" o:spt="202" path="m,l,21600r21600,l21600,xe">
              <v:stroke joinstyle="miter"/>
              <v:path gradientshapeok="t" o:connecttype="rect"/>
            </v:shapetype>
            <v:shape id="Text Box 229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" o:allowincell="f" filled="f" stroked="f">
              <v:textbox style="mso-fit-shape-to-text:t" inset=",0,,0">
                <w:txbxContent>
                  <w:p w14:paraId="282A6F47" w14:textId="69E96051" w:rsidR="00377929" w:rsidRPr="00DA7847" w:rsidRDefault="00377929" w:rsidP="00DA7847">
                    <w:pPr>
                      <w:jc w:val="right"/>
                      <w:rPr>
                        <w:rFonts w:asciiTheme="majorHAnsi" w:hAnsiTheme="majorHAnsi" w:cstheme="majorHAnsi"/>
                        <w:noProof/>
                        <w:lang w:val="en-GB"/>
                      </w:rPr>
                    </w:pPr>
                    <w:r w:rsidRPr="00DA7847">
                      <w:rPr>
                        <w:rFonts w:asciiTheme="majorHAnsi" w:hAnsiTheme="majorHAnsi" w:cstheme="majorHAnsi"/>
                        <w:noProof/>
                        <w:lang w:val="en-GB"/>
                      </w:rPr>
                      <w:t>SEP JAVA Group 1</w:t>
                    </w:r>
                    <w:r w:rsidR="00DA7847">
                      <w:rPr>
                        <w:rFonts w:asciiTheme="majorHAnsi" w:hAnsiTheme="majorHAnsi" w:cstheme="majorHAnsi"/>
                        <w:noProof/>
                        <w:lang w:val="en-GB"/>
                      </w:rPr>
                      <w:t>3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377929">
      <w:rPr>
        <w:noProof/>
        <w:color w:val="8496B0" w:themeColor="text2" w:themeTint="99"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46953FA" wp14:editId="57C74E4D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EFBB49B" w14:textId="77777777" w:rsidR="00377929" w:rsidRDefault="00377929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6953FA" id="Text Box 23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" o:allowincell="f" fillcolor="#a8d08d [1945]" stroked="f">
              <v:textbox style="mso-fit-shape-to-text:t" inset=",0,,0">
                <w:txbxContent>
                  <w:p w14:paraId="7EFBB49B" w14:textId="77777777" w:rsidR="00377929" w:rsidRDefault="00377929">
                    <w:pPr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EF61666"/>
    <w:multiLevelType w:val="hybridMultilevel"/>
    <w:tmpl w:val="93E660CE"/>
    <w:lvl w:ilvl="0" w:tplc="B24826AA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BD4484"/>
    <w:multiLevelType w:val="multilevel"/>
    <w:tmpl w:val="C8200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2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3D2157A0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3D617137"/>
    <w:multiLevelType w:val="hybridMultilevel"/>
    <w:tmpl w:val="2F9838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AB044A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7386FC7"/>
    <w:multiLevelType w:val="multilevel"/>
    <w:tmpl w:val="01B4D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5D6A63A6"/>
    <w:multiLevelType w:val="hybridMultilevel"/>
    <w:tmpl w:val="2000000F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28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5F40538C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 w15:restartNumberingAfterBreak="0">
    <w:nsid w:val="5F8D6312"/>
    <w:multiLevelType w:val="multilevel"/>
    <w:tmpl w:val="C8200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2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A67104"/>
    <w:multiLevelType w:val="multilevel"/>
    <w:tmpl w:val="C8200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2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BA4F43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6C8048F9"/>
    <w:multiLevelType w:val="multilevel"/>
    <w:tmpl w:val="7960C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0AF3CDC"/>
    <w:multiLevelType w:val="multilevel"/>
    <w:tmpl w:val="0D421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170DC4"/>
    <w:multiLevelType w:val="hybridMultilevel"/>
    <w:tmpl w:val="97C60FA8"/>
    <w:lvl w:ilvl="0" w:tplc="C2BC55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590BD8"/>
    <w:multiLevelType w:val="hybridMultilevel"/>
    <w:tmpl w:val="CF6A8D6C"/>
    <w:lvl w:ilvl="0" w:tplc="2402CE66">
      <w:numFmt w:val="bullet"/>
      <w:lvlText w:val="-"/>
      <w:lvlJc w:val="left"/>
      <w:pPr>
        <w:ind w:left="612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38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9" w15:restartNumberingAfterBreak="0">
    <w:nsid w:val="7EA43A86"/>
    <w:multiLevelType w:val="multilevel"/>
    <w:tmpl w:val="B0FC5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1580286">
    <w:abstractNumId w:val="26"/>
  </w:num>
  <w:num w:numId="2" w16cid:durableId="1923835701">
    <w:abstractNumId w:val="12"/>
  </w:num>
  <w:num w:numId="3" w16cid:durableId="1723165821">
    <w:abstractNumId w:val="10"/>
  </w:num>
  <w:num w:numId="4" w16cid:durableId="2061586851">
    <w:abstractNumId w:val="34"/>
  </w:num>
  <w:num w:numId="5" w16cid:durableId="749427291">
    <w:abstractNumId w:val="15"/>
  </w:num>
  <w:num w:numId="6" w16cid:durableId="402988197">
    <w:abstractNumId w:val="18"/>
  </w:num>
  <w:num w:numId="7" w16cid:durableId="1370690531">
    <w:abstractNumId w:val="24"/>
  </w:num>
  <w:num w:numId="8" w16cid:durableId="695468764">
    <w:abstractNumId w:val="9"/>
  </w:num>
  <w:num w:numId="9" w16cid:durableId="147983651">
    <w:abstractNumId w:val="7"/>
  </w:num>
  <w:num w:numId="10" w16cid:durableId="2005668223">
    <w:abstractNumId w:val="6"/>
  </w:num>
  <w:num w:numId="11" w16cid:durableId="1556889298">
    <w:abstractNumId w:val="5"/>
  </w:num>
  <w:num w:numId="12" w16cid:durableId="2084570303">
    <w:abstractNumId w:val="4"/>
  </w:num>
  <w:num w:numId="13" w16cid:durableId="1218859793">
    <w:abstractNumId w:val="8"/>
  </w:num>
  <w:num w:numId="14" w16cid:durableId="1176457154">
    <w:abstractNumId w:val="3"/>
  </w:num>
  <w:num w:numId="15" w16cid:durableId="342241482">
    <w:abstractNumId w:val="2"/>
  </w:num>
  <w:num w:numId="16" w16cid:durableId="1441217009">
    <w:abstractNumId w:val="1"/>
  </w:num>
  <w:num w:numId="17" w16cid:durableId="1367173900">
    <w:abstractNumId w:val="0"/>
  </w:num>
  <w:num w:numId="18" w16cid:durableId="34939275">
    <w:abstractNumId w:val="16"/>
  </w:num>
  <w:num w:numId="19" w16cid:durableId="1439447310">
    <w:abstractNumId w:val="17"/>
  </w:num>
  <w:num w:numId="20" w16cid:durableId="403602715">
    <w:abstractNumId w:val="28"/>
  </w:num>
  <w:num w:numId="21" w16cid:durableId="36897872">
    <w:abstractNumId w:val="22"/>
  </w:num>
  <w:num w:numId="22" w16cid:durableId="675887440">
    <w:abstractNumId w:val="11"/>
  </w:num>
  <w:num w:numId="23" w16cid:durableId="982349250">
    <w:abstractNumId w:val="38"/>
  </w:num>
  <w:num w:numId="24" w16cid:durableId="1698316704">
    <w:abstractNumId w:val="36"/>
  </w:num>
  <w:num w:numId="25" w16cid:durableId="1603563587">
    <w:abstractNumId w:val="37"/>
  </w:num>
  <w:num w:numId="26" w16cid:durableId="1325475771">
    <w:abstractNumId w:val="32"/>
  </w:num>
  <w:num w:numId="27" w16cid:durableId="913199411">
    <w:abstractNumId w:val="30"/>
  </w:num>
  <w:num w:numId="28" w16cid:durableId="1071082818">
    <w:abstractNumId w:val="27"/>
  </w:num>
  <w:num w:numId="29" w16cid:durableId="2102027396">
    <w:abstractNumId w:val="23"/>
  </w:num>
  <w:num w:numId="30" w16cid:durableId="951282841">
    <w:abstractNumId w:val="33"/>
  </w:num>
  <w:num w:numId="31" w16cid:durableId="1826971230">
    <w:abstractNumId w:val="35"/>
  </w:num>
  <w:num w:numId="32" w16cid:durableId="2078046535">
    <w:abstractNumId w:val="39"/>
  </w:num>
  <w:num w:numId="33" w16cid:durableId="1676109495">
    <w:abstractNumId w:val="13"/>
  </w:num>
  <w:num w:numId="34" w16cid:durableId="1223251351">
    <w:abstractNumId w:val="20"/>
  </w:num>
  <w:num w:numId="35" w16cid:durableId="1667054894">
    <w:abstractNumId w:val="19"/>
  </w:num>
  <w:num w:numId="36" w16cid:durableId="1500660065">
    <w:abstractNumId w:val="29"/>
  </w:num>
  <w:num w:numId="37" w16cid:durableId="2144883275">
    <w:abstractNumId w:val="21"/>
  </w:num>
  <w:num w:numId="38" w16cid:durableId="619871927">
    <w:abstractNumId w:val="14"/>
  </w:num>
  <w:num w:numId="39" w16cid:durableId="71107901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84F"/>
    <w:rsid w:val="00377929"/>
    <w:rsid w:val="00645252"/>
    <w:rsid w:val="006A26A4"/>
    <w:rsid w:val="006D3D74"/>
    <w:rsid w:val="0083569A"/>
    <w:rsid w:val="008B6A8D"/>
    <w:rsid w:val="00981280"/>
    <w:rsid w:val="009C684F"/>
    <w:rsid w:val="00A9204E"/>
    <w:rsid w:val="00BB0B12"/>
    <w:rsid w:val="00D27D10"/>
    <w:rsid w:val="00DA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3D5ED4E"/>
  <w15:chartTrackingRefBased/>
  <w15:docId w15:val="{20F84006-77C9-45D8-B185-5B7ABE42D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9C684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A26A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DE" w:eastAsia="en-DE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20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in2\AppData\Local\Microsoft\Office\16.0\DTS\en-DE%7b6BF4E5FF-5856-4D68-B734-EA6D8CCAC847%7d\%7bAFBF9C03-1384-4BBC-94C8-8009BD37F1E1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{AFBF9C03-1384-4BBC-94C8-8009BD37F1E1}tf02786999_win32</Template>
  <TotalTime>0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ugur, yili, yuanyuan, jun-wei, aditya</dc:creator>
  <cp:keywords/>
  <dc:description/>
  <cp:lastModifiedBy>Aditya Bharadwaj</cp:lastModifiedBy>
  <cp:revision>1</cp:revision>
  <cp:lastPrinted>2024-06-16T18:04:00Z</cp:lastPrinted>
  <dcterms:created xsi:type="dcterms:W3CDTF">2024-06-16T17:14:00Z</dcterms:created>
  <dcterms:modified xsi:type="dcterms:W3CDTF">2024-06-16T18:07:00Z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